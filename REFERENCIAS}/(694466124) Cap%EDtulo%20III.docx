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center"/>
        <w:spacing w:lineRule="exact" w:line="400"/>
        <w:ind w:left="3515" w:right="2950"/>
      </w:pPr>
      <w:r>
        <w:rPr>
          <w:rFonts w:cs="Arial" w:hAnsi="Arial" w:eastAsia="Arial" w:ascii="Arial"/>
          <w:b/>
          <w:spacing w:val="4"/>
          <w:w w:val="100"/>
          <w:position w:val="-1"/>
          <w:sz w:val="36"/>
          <w:szCs w:val="36"/>
        </w:rPr>
        <w:t>C</w:t>
      </w:r>
      <w:r>
        <w:rPr>
          <w:rFonts w:cs="Arial" w:hAnsi="Arial" w:eastAsia="Arial" w:ascii="Arial"/>
          <w:b/>
          <w:spacing w:val="-8"/>
          <w:w w:val="100"/>
          <w:position w:val="-1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36"/>
          <w:szCs w:val="36"/>
        </w:rPr>
        <w:t>P</w:t>
      </w:r>
      <w:r>
        <w:rPr>
          <w:rFonts w:cs="Arial" w:hAnsi="Arial" w:eastAsia="Arial" w:ascii="Arial"/>
          <w:b/>
          <w:spacing w:val="1"/>
          <w:w w:val="100"/>
          <w:position w:val="-1"/>
          <w:sz w:val="36"/>
          <w:szCs w:val="36"/>
        </w:rPr>
        <w:t>Í</w:t>
      </w:r>
      <w:r>
        <w:rPr>
          <w:rFonts w:cs="Arial" w:hAnsi="Arial" w:eastAsia="Arial" w:ascii="Arial"/>
          <w:b/>
          <w:spacing w:val="1"/>
          <w:w w:val="100"/>
          <w:position w:val="-1"/>
          <w:sz w:val="36"/>
          <w:szCs w:val="36"/>
        </w:rPr>
        <w:t>T</w:t>
      </w:r>
      <w:r>
        <w:rPr>
          <w:rFonts w:cs="Arial" w:hAnsi="Arial" w:eastAsia="Arial" w:ascii="Arial"/>
          <w:b/>
          <w:spacing w:val="-1"/>
          <w:w w:val="100"/>
          <w:position w:val="-1"/>
          <w:sz w:val="36"/>
          <w:szCs w:val="36"/>
        </w:rPr>
        <w:t>U</w:t>
      </w:r>
      <w:r>
        <w:rPr>
          <w:rFonts w:cs="Arial" w:hAnsi="Arial" w:eastAsia="Arial" w:ascii="Arial"/>
          <w:b/>
          <w:spacing w:val="1"/>
          <w:w w:val="100"/>
          <w:position w:val="-1"/>
          <w:sz w:val="36"/>
          <w:szCs w:val="36"/>
        </w:rPr>
        <w:t>L</w:t>
      </w:r>
      <w:r>
        <w:rPr>
          <w:rFonts w:cs="Arial" w:hAnsi="Arial" w:eastAsia="Arial" w:ascii="Arial"/>
          <w:b/>
          <w:spacing w:val="0"/>
          <w:w w:val="100"/>
          <w:position w:val="-1"/>
          <w:sz w:val="36"/>
          <w:szCs w:val="36"/>
        </w:rPr>
        <w:t>O</w:t>
      </w:r>
      <w:r>
        <w:rPr>
          <w:rFonts w:cs="Arial" w:hAnsi="Arial" w:eastAsia="Arial" w:ascii="Arial"/>
          <w:b/>
          <w:spacing w:val="2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36"/>
          <w:szCs w:val="36"/>
        </w:rPr>
        <w:t>I</w:t>
      </w:r>
      <w:r>
        <w:rPr>
          <w:rFonts w:cs="Arial" w:hAnsi="Arial" w:eastAsia="Arial" w:ascii="Arial"/>
          <w:b/>
          <w:spacing w:val="1"/>
          <w:w w:val="100"/>
          <w:position w:val="-1"/>
          <w:sz w:val="36"/>
          <w:szCs w:val="36"/>
        </w:rPr>
        <w:t>I</w:t>
      </w:r>
      <w:r>
        <w:rPr>
          <w:rFonts w:cs="Arial" w:hAnsi="Arial" w:eastAsia="Arial" w:ascii="Arial"/>
          <w:b/>
          <w:spacing w:val="0"/>
          <w:w w:val="100"/>
          <w:position w:val="-1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36"/>
          <w:szCs w:val="36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center"/>
        <w:ind w:left="2404" w:right="1841"/>
        <w:sectPr>
          <w:pgSz w:w="12240" w:h="15840"/>
          <w:pgMar w:top="1480" w:bottom="280" w:left="1720" w:right="1720"/>
        </w:sectPr>
      </w:pPr>
      <w:r>
        <w:rPr>
          <w:rFonts w:cs="Arial" w:hAnsi="Arial" w:eastAsia="Arial" w:ascii="Arial"/>
          <w:b/>
          <w:spacing w:val="5"/>
          <w:w w:val="100"/>
          <w:sz w:val="36"/>
          <w:szCs w:val="36"/>
        </w:rPr>
        <w:t>M</w:t>
      </w:r>
      <w:r>
        <w:rPr>
          <w:rFonts w:cs="Arial" w:hAnsi="Arial" w:eastAsia="Arial" w:ascii="Arial"/>
          <w:b/>
          <w:spacing w:val="-8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2"/>
          <w:w w:val="100"/>
          <w:sz w:val="36"/>
          <w:szCs w:val="36"/>
        </w:rPr>
        <w:t>R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ME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Ó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G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I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6" w:lineRule="auto" w:line="720"/>
        <w:ind w:left="3195" w:right="2730" w:firstLine="742"/>
      </w:pP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ÍTULO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III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RCO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TODOLÓGICO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15" w:lineRule="auto" w:line="359"/>
        <w:ind w:left="548" w:right="77" w:firstLine="7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lisis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548" w:right="5435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60"/>
        <w:ind w:left="548" w:right="77" w:firstLine="72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...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exact" w:line="260"/>
        <w:ind w:left="548" w:right="2335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”</w:t>
      </w:r>
      <w:r>
        <w:rPr>
          <w:rFonts w:cs="Arial" w:hAnsi="Arial" w:eastAsia="Arial" w:ascii="Arial"/>
          <w:spacing w:val="-1"/>
          <w:w w:val="100"/>
          <w:position w:val="11"/>
          <w:sz w:val="16"/>
          <w:szCs w:val="16"/>
        </w:rPr>
        <w:t>1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1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5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:</w:t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748" w:right="1148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548" w:right="5416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trike/>
          <w:position w:val="-1"/>
          <w:sz w:val="24"/>
          <w:szCs w:val="24"/>
        </w:rPr>
        <w:t>                                        </w:t>
      </w:r>
      <w:r>
        <w:rPr>
          <w:rFonts w:cs="Times New Roman" w:hAnsi="Times New Roman" w:eastAsia="Times New Roman" w:ascii="Times New Roman"/>
          <w:strike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trike/>
          <w:position w:val="-1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trike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"/>
        <w:ind w:left="548" w:right="85"/>
        <w:sectPr>
          <w:pgSz w:w="12240" w:h="15840"/>
          <w:pgMar w:top="1480" w:bottom="280" w:left="1720" w:right="1580"/>
        </w:sectPr>
      </w:pPr>
      <w:r>
        <w:rPr>
          <w:rFonts w:cs="Times New Roman" w:hAnsi="Times New Roman" w:eastAsia="Times New Roman" w:ascii="Times New Roman"/>
          <w:w w:val="199"/>
          <w:position w:val="9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Un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on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 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ental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ón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 </w:t>
      </w:r>
      <w:r>
        <w:rPr>
          <w:rFonts w:cs="Arial" w:hAnsi="Arial" w:eastAsia="Arial" w:ascii="Arial"/>
          <w:spacing w:val="5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Ro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ígu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Re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5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adé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o,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og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7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tg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do,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an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es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ene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es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ob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as</w:t>
      </w:r>
      <w:r>
        <w:rPr>
          <w:rFonts w:cs="Arial" w:hAnsi="Arial" w:eastAsia="Arial" w:ascii="Arial"/>
          <w:spacing w:val="3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ag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ó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as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de</w:t>
      </w:r>
      <w:r>
        <w:rPr>
          <w:rFonts w:cs="Arial" w:hAnsi="Arial" w:eastAsia="Arial" w:ascii="Arial"/>
          <w:spacing w:val="9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en</w:t>
      </w:r>
      <w:r>
        <w:rPr>
          <w:rFonts w:cs="Arial" w:hAnsi="Arial" w:eastAsia="Arial" w:ascii="Arial"/>
          <w:spacing w:val="2"/>
          <w:w w:val="100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e,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Ca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position w:val="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99"/>
          <w:position w:val="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99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99"/>
          <w:position w:val="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99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99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99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99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99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99"/>
          <w:position w:val="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99"/>
          <w:position w:val="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99"/>
          <w:position w:val="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99"/>
          <w:position w:val="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99"/>
          <w:position w:val="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99"/>
          <w:position w:val="0"/>
          <w:sz w:val="20"/>
          <w:szCs w:val="20"/>
        </w:rPr>
        <w:t>ón</w:t>
      </w:r>
      <w:r>
        <w:rPr>
          <w:rFonts w:cs="Arial" w:hAnsi="Arial" w:eastAsia="Arial" w:ascii="Arial"/>
          <w:spacing w:val="-1"/>
          <w:w w:val="100"/>
          <w:position w:val="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99"/>
          <w:position w:val="0"/>
          <w:sz w:val="20"/>
          <w:szCs w:val="20"/>
        </w:rPr>
        <w:t>Rod</w:t>
      </w:r>
      <w:r>
        <w:rPr>
          <w:rFonts w:cs="Arial" w:hAnsi="Arial" w:eastAsia="Arial" w:ascii="Arial"/>
          <w:spacing w:val="1"/>
          <w:w w:val="99"/>
          <w:position w:val="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99"/>
          <w:position w:val="0"/>
          <w:sz w:val="20"/>
          <w:szCs w:val="20"/>
        </w:rPr>
        <w:t>í</w:t>
      </w:r>
      <w:r>
        <w:rPr>
          <w:rFonts w:cs="Arial" w:hAnsi="Arial" w:eastAsia="Arial" w:ascii="Arial"/>
          <w:spacing w:val="0"/>
          <w:w w:val="99"/>
          <w:position w:val="0"/>
          <w:sz w:val="20"/>
          <w:szCs w:val="20"/>
        </w:rPr>
        <w:t>gu</w:t>
      </w:r>
      <w:r>
        <w:rPr>
          <w:rFonts w:cs="Arial" w:hAnsi="Arial" w:eastAsia="Arial" w:ascii="Arial"/>
          <w:spacing w:val="2"/>
          <w:w w:val="99"/>
          <w:position w:val="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99"/>
          <w:position w:val="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19" w:lineRule="auto" w:line="360"/>
        <w:ind w:left="548" w:right="76" w:firstLine="72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licó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Dis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st-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i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i/>
          <w:spacing w:val="0"/>
          <w:w w:val="100"/>
          <w:sz w:val="24"/>
          <w:szCs w:val="24"/>
        </w:rPr>
        <w:t>cto</w:t>
      </w:r>
      <w:r>
        <w:rPr>
          <w:rFonts w:cs="Arial" w:hAnsi="Arial" w:eastAsia="Arial" w:ascii="Arial"/>
          <w:i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”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" w:lineRule="auto" w:line="360"/>
        <w:ind w:left="548" w:right="78" w:firstLine="72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2" w:lineRule="auto" w:line="360"/>
        <w:ind w:left="548" w:right="77" w:firstLine="72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ctica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6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4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60"/>
        <w:ind w:left="548" w:right="77" w:firstLine="720"/>
        <w:sectPr>
          <w:pgSz w:w="12240" w:h="15840"/>
          <w:pgMar w:top="1480" w:bottom="280" w:left="1720" w:right="1580"/>
        </w:sectPr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s: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CO”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“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CRUZ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”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 w:lineRule="auto" w:line="359"/>
        <w:ind w:left="548" w:right="77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548"/>
      </w:pP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60"/>
        <w:ind w:left="548" w:right="75" w:firstLine="72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tilizó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stica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60"/>
        <w:ind w:left="548" w:right="76" w:firstLine="708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stico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licó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81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4360" w:val="left"/>
        </w:tabs>
        <w:jc w:val="left"/>
        <w:spacing w:lineRule="auto" w:line="316"/>
        <w:ind w:left="2432" w:right="4520" w:hanging="46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=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        </w:t>
      </w:r>
      <w:r>
        <w:rPr>
          <w:rFonts w:cs="Arial" w:hAnsi="Arial" w:eastAsia="Arial" w:ascii="Arial"/>
          <w:spacing w:val="1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  <w:u w:val="single" w:color="000000"/>
        </w:rPr>
        <w:t>4</w:t>
      </w:r>
      <w:r>
        <w:rPr>
          <w:rFonts w:cs="Arial" w:hAnsi="Arial" w:eastAsia="Arial" w:ascii="Arial"/>
          <w:spacing w:val="1"/>
          <w:w w:val="10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*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*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1"/>
          <w:w w:val="100"/>
          <w:sz w:val="24"/>
          <w:szCs w:val="24"/>
          <w:u w:val="single" w:color="000000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*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Q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  <w:tab/>
      </w:r>
      <w:r>
        <w:rPr>
          <w:rFonts w:cs="Arial" w:hAnsi="Arial" w:eastAsia="Arial" w:ascii="Arial"/>
          <w:spacing w:val="0"/>
          <w:w w:val="10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1"/>
          <w:sz w:val="16"/>
          <w:szCs w:val="16"/>
        </w:rPr>
        <w:t>2</w:t>
      </w:r>
      <w:r>
        <w:rPr>
          <w:rFonts w:cs="Arial" w:hAnsi="Arial" w:eastAsia="Arial" w:ascii="Arial"/>
          <w:spacing w:val="0"/>
          <w:w w:val="100"/>
          <w:position w:val="11"/>
          <w:sz w:val="16"/>
          <w:szCs w:val="16"/>
        </w:rPr>
        <w:t> </w:t>
      </w:r>
      <w:r>
        <w:rPr>
          <w:rFonts w:cs="Arial" w:hAnsi="Arial" w:eastAsia="Arial" w:ascii="Arial"/>
          <w:spacing w:val="-22"/>
          <w:w w:val="100"/>
          <w:position w:val="11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(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+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*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*Q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96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7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=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7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=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74"/>
        <w:sectPr>
          <w:pgSz w:w="12240" w:h="15840"/>
          <w:pgMar w:top="1480" w:bottom="280" w:left="1720" w:right="158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=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67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=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74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=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7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=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851"/>
        <w:ind w:left="814" w:right="857" w:firstLine="1858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11"/>
          <w:sz w:val="16"/>
          <w:szCs w:val="16"/>
        </w:rPr>
        <w:t>2</w:t>
      </w:r>
      <w:r>
        <w:rPr>
          <w:rFonts w:cs="Arial" w:hAnsi="Arial" w:eastAsia="Arial" w:ascii="Arial"/>
          <w:spacing w:val="22"/>
          <w:w w:val="100"/>
          <w:position w:val="11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=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1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y</w:t>
      </w:r>
      <w:r>
        <w:rPr>
          <w:rFonts w:cs="Arial" w:hAnsi="Arial" w:eastAsia="Arial" w:ascii="Arial"/>
          <w:spacing w:val="-2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lic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la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ó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position w:val="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:</w:t>
      </w:r>
    </w:p>
    <w:p>
      <w:pPr>
        <w:rPr>
          <w:rFonts w:cs="Arial" w:hAnsi="Arial" w:eastAsia="Arial" w:ascii="Arial"/>
          <w:sz w:val="24"/>
          <w:szCs w:val="24"/>
        </w:rPr>
        <w:tabs>
          <w:tab w:pos="5480" w:val="left"/>
        </w:tabs>
        <w:jc w:val="left"/>
        <w:spacing w:lineRule="exact" w:line="240"/>
        <w:ind w:left="1964"/>
      </w:pPr>
      <w:r>
        <w:rPr>
          <w:rFonts w:cs="Arial" w:hAnsi="Arial" w:eastAsia="Arial" w:ascii="Arial"/>
          <w:sz w:val="24"/>
          <w:szCs w:val="24"/>
        </w:rPr>
        <w:t>n</w:t>
      </w:r>
      <w:r>
        <w:rPr>
          <w:rFonts w:cs="Arial" w:hAnsi="Arial" w:eastAsia="Arial" w:ascii="Arial"/>
          <w:spacing w:val="2"/>
          <w:sz w:val="24"/>
          <w:szCs w:val="24"/>
        </w:rPr>
        <w:t> </w:t>
      </w:r>
      <w:r>
        <w:rPr>
          <w:rFonts w:cs="Arial" w:hAnsi="Arial" w:eastAsia="Arial" w:ascii="Arial"/>
          <w:spacing w:val="0"/>
          <w:sz w:val="24"/>
          <w:szCs w:val="24"/>
        </w:rPr>
        <w:t>=</w:t>
      </w:r>
      <w:r>
        <w:rPr>
          <w:rFonts w:cs="Arial" w:hAnsi="Arial" w:eastAsia="Arial" w:ascii="Arial"/>
          <w:spacing w:val="0"/>
          <w:sz w:val="24"/>
          <w:szCs w:val="24"/>
        </w:rPr>
        <w:t>     </w:t>
      </w:r>
      <w:r>
        <w:rPr>
          <w:rFonts w:cs="Arial" w:hAnsi="Arial" w:eastAsia="Arial" w:ascii="Arial"/>
          <w:spacing w:val="-33"/>
          <w:sz w:val="24"/>
          <w:szCs w:val="24"/>
        </w:rPr>
        <w:t> </w:t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  <w:t>       </w:t>
      </w:r>
      <w:r>
        <w:rPr>
          <w:rFonts w:cs="Arial" w:hAnsi="Arial" w:eastAsia="Arial" w:ascii="Arial"/>
          <w:spacing w:val="3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3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  <w:t>4</w:t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1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  <w:t>*</w:t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-2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-2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1"/>
          <w:sz w:val="24"/>
          <w:szCs w:val="24"/>
          <w:u w:val="single" w:color="000000"/>
        </w:rPr>
        <w:t>3</w:t>
      </w:r>
      <w:r>
        <w:rPr>
          <w:rFonts w:cs="Arial" w:hAnsi="Arial" w:eastAsia="Arial" w:ascii="Arial"/>
          <w:spacing w:val="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-1"/>
          <w:sz w:val="24"/>
          <w:szCs w:val="24"/>
          <w:u w:val="single" w:color="000000"/>
        </w:rPr>
        <w:t>7</w:t>
      </w:r>
      <w:r>
        <w:rPr>
          <w:rFonts w:cs="Arial" w:hAnsi="Arial" w:eastAsia="Arial" w:ascii="Arial"/>
          <w:spacing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  <w:t>0</w:t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1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  <w:t>*</w:t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-2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-2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1"/>
          <w:sz w:val="24"/>
          <w:szCs w:val="24"/>
          <w:u w:val="single" w:color="000000"/>
        </w:rPr>
        <w:t>5</w:t>
      </w:r>
      <w:r>
        <w:rPr>
          <w:rFonts w:cs="Arial" w:hAnsi="Arial" w:eastAsia="Arial" w:ascii="Arial"/>
          <w:spacing w:val="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  <w:t>0</w:t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1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  <w:t>*</w:t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-2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-2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1"/>
          <w:sz w:val="24"/>
          <w:szCs w:val="24"/>
          <w:u w:val="single" w:color="000000"/>
        </w:rPr>
        <w:t>5</w:t>
      </w:r>
      <w:r>
        <w:rPr>
          <w:rFonts w:cs="Arial" w:hAnsi="Arial" w:eastAsia="Arial" w:ascii="Arial"/>
          <w:spacing w:val="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  <w:t>0</w:t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  <w:tab/>
      </w:r>
      <w:r>
        <w:rPr>
          <w:rFonts w:cs="Arial" w:hAnsi="Arial" w:eastAsia="Arial" w:ascii="Arial"/>
          <w:spacing w:val="0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87"/>
        <w:ind w:left="2672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position w:val="11"/>
          <w:sz w:val="16"/>
          <w:szCs w:val="16"/>
        </w:rPr>
        <w:t>2</w:t>
      </w:r>
      <w:r>
        <w:rPr>
          <w:rFonts w:cs="Arial" w:hAnsi="Arial" w:eastAsia="Arial" w:ascii="Arial"/>
          <w:spacing w:val="22"/>
          <w:w w:val="100"/>
          <w:position w:val="11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*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(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3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7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+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4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*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*</w:t>
      </w:r>
      <w:r>
        <w:rPr>
          <w:rFonts w:cs="Arial" w:hAnsi="Arial" w:eastAsia="Arial" w:ascii="Arial"/>
          <w:spacing w:val="-1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  <w:t>0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67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=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60"/>
        <w:ind w:left="548" w:right="81" w:firstLine="708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510" w:right="136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CNI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TR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NTOS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CCIÓN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59"/>
        <w:ind w:left="548" w:right="78" w:firstLine="72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4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51"/>
          <w:sz w:val="24"/>
          <w:szCs w:val="24"/>
        </w:rPr>
        <w:t>°</w:t>
      </w:r>
      <w:r>
        <w:rPr>
          <w:rFonts w:cs="Arial" w:hAnsi="Arial" w:eastAsia="Arial" w:ascii="Arial"/>
          <w:spacing w:val="-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60"/>
        <w:ind w:left="548" w:right="75" w:firstLine="720"/>
        <w:sectPr>
          <w:pgSz w:w="12240" w:h="15840"/>
          <w:pgMar w:top="1480" w:bottom="280" w:left="1720" w:right="1580"/>
        </w:sectPr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ñ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5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19" w:lineRule="auto" w:line="360"/>
        <w:ind w:left="548" w:right="7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ivi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548" w:right="182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CNI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NTO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8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359"/>
        <w:ind w:left="548" w:right="77" w:firstLine="72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lisis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lisis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;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48" w:right="8296"/>
      </w:pPr>
      <w:r>
        <w:rPr>
          <w:rFonts w:cs="Times New Roman" w:hAnsi="Times New Roman" w:eastAsia="Times New Roman" w:ascii="Times New Roman"/>
          <w:sz w:val="24"/>
          <w:szCs w:val="24"/>
        </w:rPr>
        <w:t> </w:t>
      </w:r>
    </w:p>
    <w:sectPr>
      <w:pgSz w:w="12240" w:h="15840"/>
      <w:pgMar w:top="1480" w:bottom="280" w:left="1720" w:right="15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